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95" w:rsidRDefault="00293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-390525</wp:posOffset>
                </wp:positionV>
                <wp:extent cx="990600" cy="819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Buyer:</w:t>
                            </w:r>
                          </w:p>
                          <w:p w:rsidR="00293795" w:rsidRPr="00293795" w:rsidRDefault="00293795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9.75pt;margin-top:-30.75pt;width:78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" fillcolor="white [3201]" strokeweight=".5pt">
                <v:textbox>
                  <w:txbxContent>
                    <w:p w:rsidR="00293795" w:rsidRDefault="00293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Buyer:</w:t>
                      </w:r>
                    </w:p>
                    <w:p w:rsidR="00293795" w:rsidRPr="00293795" w:rsidRDefault="00293795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-390525</wp:posOffset>
                </wp:positionV>
                <wp:extent cx="1019175" cy="742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Scout:</w:t>
                            </w:r>
                          </w:p>
                          <w:p w:rsidR="00293795" w:rsidRPr="00293795" w:rsidRDefault="00293795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02.5pt;margin-top:-30.75pt;width:80.2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" fillcolor="white [3201]" strokeweight=".5pt">
                <v:textbox>
                  <w:txbxContent>
                    <w:p w:rsidR="00293795" w:rsidRDefault="00293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Scout:</w:t>
                      </w:r>
                    </w:p>
                    <w:p w:rsidR="00293795" w:rsidRPr="00293795" w:rsidRDefault="00293795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76200</wp:posOffset>
                </wp:positionV>
                <wp:extent cx="2354580" cy="1905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6pt" to="138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-591185</wp:posOffset>
                </wp:positionH>
                <wp:positionV relativeFrom="paragraph">
                  <wp:posOffset>-228600</wp:posOffset>
                </wp:positionV>
                <wp:extent cx="2374265" cy="1403985"/>
                <wp:effectExtent l="0" t="0" r="2286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Order:</w:t>
                            </w:r>
                          </w:p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</w:p>
                          <w:p w:rsidR="00293795" w:rsidRPr="00293795" w:rsidRDefault="0029379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6.55pt;margin-top:-1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">
                <v:textbox style="mso-fit-shape-to-text:t">
                  <w:txbxContent>
                    <w:p w:rsidR="00293795" w:rsidRDefault="00293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Order:</w:t>
                      </w:r>
                    </w:p>
                    <w:p w:rsidR="00293795" w:rsidRDefault="00293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</w:t>
                      </w:r>
                    </w:p>
                    <w:p w:rsidR="00293795" w:rsidRPr="00293795" w:rsidRDefault="0029379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Order_id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93795" w:rsidRPr="00293795" w:rsidRDefault="00293795" w:rsidP="00293795"/>
    <w:p w:rsidR="00293795" w:rsidRPr="00293795" w:rsidRDefault="00293795" w:rsidP="00293795"/>
    <w:p w:rsidR="00293795" w:rsidRPr="00293795" w:rsidRDefault="00293795" w:rsidP="00293795">
      <w:pPr>
        <w:ind w:left="2880" w:firstLine="720"/>
        <w:rPr>
          <w:b/>
        </w:rPr>
      </w:pPr>
      <w:proofErr w:type="spellStart"/>
      <w:r>
        <w:rPr>
          <w:b/>
        </w:rPr>
        <w:t>Order_Item</w:t>
      </w:r>
      <w:proofErr w:type="spellEnd"/>
    </w:p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1620"/>
        <w:gridCol w:w="1530"/>
        <w:gridCol w:w="1530"/>
        <w:gridCol w:w="1548"/>
      </w:tblGrid>
      <w:tr w:rsidR="00293795" w:rsidTr="00293795">
        <w:tc>
          <w:tcPr>
            <w:tcW w:w="1620" w:type="dxa"/>
          </w:tcPr>
          <w:p w:rsidR="00293795" w:rsidRDefault="00293795" w:rsidP="00293795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530" w:type="dxa"/>
          </w:tcPr>
          <w:p w:rsidR="00293795" w:rsidRDefault="00293795" w:rsidP="00293795">
            <w:pPr>
              <w:jc w:val="center"/>
            </w:pPr>
            <w:r>
              <w:t>Paid</w:t>
            </w:r>
          </w:p>
        </w:tc>
        <w:tc>
          <w:tcPr>
            <w:tcW w:w="1530" w:type="dxa"/>
          </w:tcPr>
          <w:p w:rsidR="00293795" w:rsidRDefault="00293795" w:rsidP="00293795">
            <w:pPr>
              <w:jc w:val="center"/>
            </w:pPr>
            <w:proofErr w:type="spellStart"/>
            <w:r>
              <w:t>Qt</w:t>
            </w:r>
            <w:proofErr w:type="spellEnd"/>
          </w:p>
        </w:tc>
        <w:tc>
          <w:tcPr>
            <w:tcW w:w="1548" w:type="dxa"/>
          </w:tcPr>
          <w:p w:rsidR="00293795" w:rsidRDefault="00293795" w:rsidP="00293795">
            <w:pPr>
              <w:jc w:val="center"/>
            </w:pPr>
            <w:r>
              <w:t>cost</w:t>
            </w:r>
          </w:p>
        </w:tc>
      </w:tr>
      <w:tr w:rsidR="00293795" w:rsidTr="00293795">
        <w:tc>
          <w:tcPr>
            <w:tcW w:w="1620" w:type="dxa"/>
          </w:tcPr>
          <w:p w:rsidR="00293795" w:rsidRDefault="00293795" w:rsidP="00293795">
            <w:pPr>
              <w:jc w:val="center"/>
            </w:pPr>
          </w:p>
        </w:tc>
        <w:tc>
          <w:tcPr>
            <w:tcW w:w="1530" w:type="dxa"/>
          </w:tcPr>
          <w:p w:rsidR="00293795" w:rsidRDefault="00293795" w:rsidP="00293795">
            <w:pPr>
              <w:jc w:val="center"/>
            </w:pPr>
          </w:p>
        </w:tc>
        <w:tc>
          <w:tcPr>
            <w:tcW w:w="1530" w:type="dxa"/>
          </w:tcPr>
          <w:p w:rsidR="00293795" w:rsidRDefault="00293795" w:rsidP="00293795">
            <w:pPr>
              <w:jc w:val="center"/>
            </w:pPr>
          </w:p>
        </w:tc>
        <w:tc>
          <w:tcPr>
            <w:tcW w:w="1548" w:type="dxa"/>
          </w:tcPr>
          <w:p w:rsidR="00293795" w:rsidRDefault="00293795" w:rsidP="00293795">
            <w:pPr>
              <w:jc w:val="center"/>
            </w:pPr>
          </w:p>
        </w:tc>
      </w:tr>
    </w:tbl>
    <w:p w:rsidR="00293795" w:rsidRDefault="00293795" w:rsidP="00293795">
      <w:pPr>
        <w:jc w:val="center"/>
      </w:pPr>
    </w:p>
    <w:p w:rsidR="009A0177" w:rsidRPr="00293795" w:rsidRDefault="00293795" w:rsidP="002937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18871" wp14:editId="375C420D">
                <wp:simplePos x="0" y="0"/>
                <wp:positionH relativeFrom="column">
                  <wp:posOffset>-323850</wp:posOffset>
                </wp:positionH>
                <wp:positionV relativeFrom="paragraph">
                  <wp:posOffset>358140</wp:posOffset>
                </wp:positionV>
                <wp:extent cx="1438275" cy="12573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>Id:</w:t>
                            </w:r>
                          </w:p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</w:p>
                          <w:p w:rsidR="00293795" w:rsidRDefault="00293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  <w:p w:rsidR="00293795" w:rsidRPr="00293795" w:rsidRDefault="0029379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blurb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5.5pt;margin-top:28.2pt;width:113.25pt;height:9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" fillcolor="white [3201]" strokeweight=".5pt">
                <v:textbox>
                  <w:txbxContent>
                    <w:p w:rsidR="00293795" w:rsidRDefault="00293795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Id:</w:t>
                      </w:r>
                    </w:p>
                    <w:p w:rsidR="00293795" w:rsidRDefault="00293795">
                      <w:pPr>
                        <w:rPr>
                          <w:b/>
                        </w:rPr>
                      </w:pPr>
                    </w:p>
                    <w:p w:rsidR="00293795" w:rsidRDefault="00293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</w:p>
                    <w:p w:rsidR="00293795" w:rsidRPr="00293795" w:rsidRDefault="0029379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blurb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t>product</w:t>
      </w:r>
      <w:proofErr w:type="gramEnd"/>
    </w:p>
    <w:sectPr w:rsidR="009A0177" w:rsidRPr="002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9D7" w:rsidRDefault="001019D7" w:rsidP="00293795">
      <w:pPr>
        <w:spacing w:after="0" w:line="240" w:lineRule="auto"/>
      </w:pPr>
      <w:r>
        <w:separator/>
      </w:r>
    </w:p>
  </w:endnote>
  <w:endnote w:type="continuationSeparator" w:id="0">
    <w:p w:rsidR="001019D7" w:rsidRDefault="001019D7" w:rsidP="0029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9D7" w:rsidRDefault="001019D7" w:rsidP="00293795">
      <w:pPr>
        <w:spacing w:after="0" w:line="240" w:lineRule="auto"/>
      </w:pPr>
      <w:r>
        <w:separator/>
      </w:r>
    </w:p>
  </w:footnote>
  <w:footnote w:type="continuationSeparator" w:id="0">
    <w:p w:rsidR="001019D7" w:rsidRDefault="001019D7" w:rsidP="00293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95"/>
    <w:rsid w:val="001019D7"/>
    <w:rsid w:val="00293795"/>
    <w:rsid w:val="009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95"/>
  </w:style>
  <w:style w:type="paragraph" w:styleId="Footer">
    <w:name w:val="footer"/>
    <w:basedOn w:val="Normal"/>
    <w:link w:val="FooterChar"/>
    <w:uiPriority w:val="99"/>
    <w:unhideWhenUsed/>
    <w:rsid w:val="0029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95"/>
  </w:style>
  <w:style w:type="table" w:styleId="TableGrid">
    <w:name w:val="Table Grid"/>
    <w:basedOn w:val="TableNormal"/>
    <w:uiPriority w:val="59"/>
    <w:rsid w:val="0029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95"/>
  </w:style>
  <w:style w:type="paragraph" w:styleId="Footer">
    <w:name w:val="footer"/>
    <w:basedOn w:val="Normal"/>
    <w:link w:val="FooterChar"/>
    <w:uiPriority w:val="99"/>
    <w:unhideWhenUsed/>
    <w:rsid w:val="0029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95"/>
  </w:style>
  <w:style w:type="table" w:styleId="TableGrid">
    <w:name w:val="Table Grid"/>
    <w:basedOn w:val="TableNormal"/>
    <w:uiPriority w:val="59"/>
    <w:rsid w:val="0029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>University of Mary Washington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University of Mary Washington</cp:lastModifiedBy>
  <cp:revision>1</cp:revision>
  <dcterms:created xsi:type="dcterms:W3CDTF">2012-03-22T17:17:00Z</dcterms:created>
  <dcterms:modified xsi:type="dcterms:W3CDTF">2012-03-22T17:25:00Z</dcterms:modified>
</cp:coreProperties>
</file>